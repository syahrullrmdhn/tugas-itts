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Calibri" w:hAnsi="Calibri" w:eastAsia="Calibri" w:ascii="Calibri"/>
          <w:sz w:val="20"/>
          <w:szCs w:val="20"/>
        </w:rPr>
        <w:jc w:val="left"/>
        <w:spacing w:before="53"/>
        <w:ind w:left="113"/>
      </w:pPr>
      <w:r>
        <w:rPr>
          <w:rFonts w:cs="Calibri" w:hAnsi="Calibri" w:eastAsia="Calibri" w:ascii="Calibri"/>
          <w:i/>
          <w:spacing w:val="0"/>
          <w:w w:val="100"/>
          <w:sz w:val="20"/>
          <w:szCs w:val="20"/>
        </w:rPr>
        <w:t>Ki</w:t>
      </w:r>
      <w:r>
        <w:rPr>
          <w:rFonts w:cs="Calibri" w:hAnsi="Calibri" w:eastAsia="Calibri" w:ascii="Calibri"/>
          <w:i/>
          <w:spacing w:val="-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i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i/>
          <w:spacing w:val="1"/>
          <w:w w:val="100"/>
          <w:sz w:val="20"/>
          <w:szCs w:val="20"/>
        </w:rPr>
        <w:t>-</w:t>
      </w:r>
      <w:r>
        <w:rPr>
          <w:rFonts w:cs="Calibri" w:hAnsi="Calibri" w:eastAsia="Calibri" w:ascii="Calibri"/>
          <w:i/>
          <w:spacing w:val="0"/>
          <w:w w:val="100"/>
          <w:sz w:val="20"/>
          <w:szCs w:val="20"/>
        </w:rPr>
        <w:t>Ki</w:t>
      </w:r>
      <w:r>
        <w:rPr>
          <w:rFonts w:cs="Calibri" w:hAnsi="Calibri" w:eastAsia="Calibri" w:ascii="Calibri"/>
          <w:i/>
          <w:spacing w:val="-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i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i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i/>
          <w:spacing w:val="-1"/>
          <w:w w:val="100"/>
          <w:sz w:val="20"/>
          <w:szCs w:val="20"/>
        </w:rPr>
        <w:t>UT</w:t>
      </w:r>
      <w:r>
        <w:rPr>
          <w:rFonts w:cs="Calibri" w:hAnsi="Calibri" w:eastAsia="Calibri" w:ascii="Calibri"/>
          <w:i/>
          <w:spacing w:val="0"/>
          <w:w w:val="100"/>
          <w:sz w:val="20"/>
          <w:szCs w:val="20"/>
        </w:rPr>
        <w:t>S</w:t>
      </w:r>
      <w:r>
        <w:rPr>
          <w:rFonts w:cs="Calibri" w:hAnsi="Calibri" w:eastAsia="Calibri" w:ascii="Calibri"/>
          <w:i/>
          <w:spacing w:val="-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i/>
          <w:spacing w:val="3"/>
          <w:w w:val="100"/>
          <w:sz w:val="20"/>
          <w:szCs w:val="20"/>
        </w:rPr>
        <w:t>P</w:t>
      </w:r>
      <w:r>
        <w:rPr>
          <w:rFonts w:cs="Calibri" w:hAnsi="Calibri" w:eastAsia="Calibri" w:ascii="Calibri"/>
          <w:i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i/>
          <w:spacing w:val="0"/>
          <w:w w:val="100"/>
          <w:sz w:val="20"/>
          <w:szCs w:val="20"/>
        </w:rPr>
        <w:t>IK</w:t>
      </w:r>
      <w:r>
        <w:rPr>
          <w:rFonts w:cs="Calibri" w:hAnsi="Calibri" w:eastAsia="Calibri" w:ascii="Calibri"/>
          <w:i/>
          <w:spacing w:val="-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0"/>
          <w:szCs w:val="20"/>
        </w:rPr>
        <w:t>: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0"/>
          <w:szCs w:val="20"/>
        </w:rPr>
        <w:tabs>
          <w:tab w:pos="520" w:val="left"/>
        </w:tabs>
        <w:jc w:val="both"/>
        <w:spacing w:lineRule="auto" w:line="276"/>
        <w:ind w:left="540" w:right="77" w:hanging="427"/>
      </w:pP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)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ab/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ri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ap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y</w:t>
      </w:r>
      <w:r>
        <w:rPr>
          <w:rFonts w:cs="Calibri" w:hAnsi="Calibri" w:eastAsia="Calibri" w:ascii="Calibri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g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ba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,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i,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da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ti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da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h</w:t>
      </w:r>
      <w:r>
        <w:rPr>
          <w:rFonts w:cs="Calibri" w:hAnsi="Calibri" w:eastAsia="Calibri" w:ascii="Calibri"/>
          <w:spacing w:val="-3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du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nd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a,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j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nd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g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-3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tif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g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tif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yan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g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-2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ili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g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h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dup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ri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b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h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-2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b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sya</w:t>
      </w:r>
      <w:r>
        <w:rPr>
          <w:rFonts w:cs="Calibri" w:hAnsi="Calibri" w:eastAsia="Calibri" w:ascii="Calibri"/>
          <w:spacing w:val="-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-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yan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g</w:t>
      </w:r>
      <w:r>
        <w:rPr>
          <w:rFonts w:cs="Calibri" w:hAnsi="Calibri" w:eastAsia="Calibri" w:ascii="Calibri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in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pap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ar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kn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ol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gi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yan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g</w:t>
      </w:r>
      <w:r>
        <w:rPr>
          <w:rFonts w:cs="Calibri" w:hAnsi="Calibri" w:eastAsia="Calibri" w:ascii="Calibri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b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em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b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g</w:t>
      </w:r>
      <w:r>
        <w:rPr>
          <w:rFonts w:cs="Calibri" w:hAnsi="Calibri" w:eastAsia="Calibri" w:ascii="Calibri"/>
          <w:spacing w:val="-1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t!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ind w:left="113"/>
      </w:pPr>
      <w:r>
        <w:rPr>
          <w:rFonts w:cs="Calibri" w:hAnsi="Calibri" w:eastAsia="Calibri" w:ascii="Calibri"/>
          <w:spacing w:val="1"/>
          <w:w w:val="100"/>
          <w:sz w:val="20"/>
          <w:szCs w:val="20"/>
        </w:rPr>
        <w:t>b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)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    </w:t>
      </w:r>
      <w:r>
        <w:rPr>
          <w:rFonts w:cs="Calibri" w:hAnsi="Calibri" w:eastAsia="Calibri" w:ascii="Calibri"/>
          <w:spacing w:val="3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ban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g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ko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1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ju</w:t>
      </w:r>
      <w:r>
        <w:rPr>
          <w:rFonts w:cs="Calibri" w:hAnsi="Calibri" w:eastAsia="Calibri" w:ascii="Calibri"/>
          <w:spacing w:val="1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1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3</w:t>
      </w:r>
      <w:r>
        <w:rPr>
          <w:rFonts w:cs="Calibri" w:hAnsi="Calibri" w:eastAsia="Calibri" w:ascii="Calibri"/>
          <w:spacing w:val="2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(tig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)</w:t>
      </w:r>
      <w:r>
        <w:rPr>
          <w:rFonts w:cs="Calibri" w:hAnsi="Calibri" w:eastAsia="Calibri" w:ascii="Calibri"/>
          <w:spacing w:val="1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h</w:t>
      </w:r>
      <w:r>
        <w:rPr>
          <w:rFonts w:cs="Calibri" w:hAnsi="Calibri" w:eastAsia="Calibri" w:ascii="Calibri"/>
          <w:spacing w:val="2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sa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r,</w:t>
      </w:r>
      <w:r>
        <w:rPr>
          <w:rFonts w:cs="Calibri" w:hAnsi="Calibri" w:eastAsia="Calibri" w:ascii="Calibri"/>
          <w:spacing w:val="1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y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itu</w:t>
      </w:r>
      <w:r>
        <w:rPr>
          <w:rFonts w:cs="Calibri" w:hAnsi="Calibri" w:eastAsia="Calibri" w:ascii="Calibri"/>
          <w:spacing w:val="1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0"/>
          <w:szCs w:val="20"/>
        </w:rPr>
        <w:t>Mi</w:t>
      </w:r>
      <w:r>
        <w:rPr>
          <w:rFonts w:cs="Calibri" w:hAnsi="Calibri" w:eastAsia="Calibri" w:ascii="Calibri"/>
          <w:i/>
          <w:spacing w:val="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i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i/>
          <w:spacing w:val="1"/>
          <w:w w:val="100"/>
          <w:sz w:val="20"/>
          <w:szCs w:val="20"/>
        </w:rPr>
        <w:t>u</w:t>
      </w:r>
      <w:r>
        <w:rPr>
          <w:rFonts w:cs="Calibri" w:hAnsi="Calibri" w:eastAsia="Calibri" w:ascii="Calibri"/>
          <w:i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i/>
          <w:spacing w:val="1"/>
          <w:w w:val="100"/>
          <w:sz w:val="20"/>
          <w:szCs w:val="20"/>
        </w:rPr>
        <w:t>z</w:t>
      </w:r>
      <w:r>
        <w:rPr>
          <w:rFonts w:cs="Calibri" w:hAnsi="Calibri" w:eastAsia="Calibri" w:ascii="Calibri"/>
          <w:i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0"/>
          <w:szCs w:val="20"/>
        </w:rPr>
        <w:t>ti</w:t>
      </w:r>
      <w:r>
        <w:rPr>
          <w:rFonts w:cs="Calibri" w:hAnsi="Calibri" w:eastAsia="Calibri" w:ascii="Calibri"/>
          <w:i/>
          <w:spacing w:val="1"/>
          <w:w w:val="100"/>
          <w:sz w:val="20"/>
          <w:szCs w:val="20"/>
        </w:rPr>
        <w:t>o</w:t>
      </w:r>
      <w:r>
        <w:rPr>
          <w:rFonts w:cs="Calibri" w:hAnsi="Calibri" w:eastAsia="Calibri" w:ascii="Calibri"/>
          <w:i/>
          <w:spacing w:val="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,</w:t>
      </w:r>
      <w:r>
        <w:rPr>
          <w:rFonts w:cs="Calibri" w:hAnsi="Calibri" w:eastAsia="Calibri" w:ascii="Calibri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0"/>
          <w:szCs w:val="20"/>
        </w:rPr>
        <w:t>F</w:t>
      </w:r>
      <w:r>
        <w:rPr>
          <w:rFonts w:cs="Calibri" w:hAnsi="Calibri" w:eastAsia="Calibri" w:ascii="Calibri"/>
          <w:i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i/>
          <w:spacing w:val="-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i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i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i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i/>
          <w:spacing w:val="1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i/>
          <w:spacing w:val="-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i/>
          <w:spacing w:val="1"/>
          <w:w w:val="100"/>
          <w:sz w:val="20"/>
          <w:szCs w:val="20"/>
        </w:rPr>
        <w:t>peed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,</w:t>
      </w:r>
      <w:r>
        <w:rPr>
          <w:rFonts w:cs="Calibri" w:hAnsi="Calibri" w:eastAsia="Calibri" w:ascii="Calibri"/>
          <w:spacing w:val="1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2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i/>
          <w:spacing w:val="-1"/>
          <w:w w:val="100"/>
          <w:sz w:val="20"/>
          <w:szCs w:val="20"/>
        </w:rPr>
        <w:t>f</w:t>
      </w:r>
      <w:r>
        <w:rPr>
          <w:rFonts w:cs="Calibri" w:hAnsi="Calibri" w:eastAsia="Calibri" w:ascii="Calibri"/>
          <w:i/>
          <w:spacing w:val="-1"/>
          <w:w w:val="100"/>
          <w:sz w:val="20"/>
          <w:szCs w:val="20"/>
        </w:rPr>
        <w:t>f</w:t>
      </w:r>
      <w:r>
        <w:rPr>
          <w:rFonts w:cs="Calibri" w:hAnsi="Calibri" w:eastAsia="Calibri" w:ascii="Calibri"/>
          <w:i/>
          <w:spacing w:val="1"/>
          <w:w w:val="100"/>
          <w:sz w:val="20"/>
          <w:szCs w:val="20"/>
        </w:rPr>
        <w:t>o</w:t>
      </w:r>
      <w:r>
        <w:rPr>
          <w:rFonts w:cs="Calibri" w:hAnsi="Calibri" w:eastAsia="Calibri" w:ascii="Calibri"/>
          <w:i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i/>
          <w:spacing w:val="1"/>
          <w:w w:val="100"/>
          <w:sz w:val="20"/>
          <w:szCs w:val="20"/>
        </w:rPr>
        <w:t>d</w:t>
      </w:r>
      <w:r>
        <w:rPr>
          <w:rFonts w:cs="Calibri" w:hAnsi="Calibri" w:eastAsia="Calibri" w:ascii="Calibri"/>
          <w:i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i/>
          <w:spacing w:val="1"/>
          <w:w w:val="100"/>
          <w:sz w:val="20"/>
          <w:szCs w:val="20"/>
        </w:rPr>
        <w:t>b</w:t>
      </w:r>
      <w:r>
        <w:rPr>
          <w:rFonts w:cs="Calibri" w:hAnsi="Calibri" w:eastAsia="Calibri" w:ascii="Calibri"/>
          <w:i/>
          <w:spacing w:val="0"/>
          <w:w w:val="100"/>
          <w:sz w:val="20"/>
          <w:szCs w:val="20"/>
        </w:rPr>
        <w:t>ility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36" w:lineRule="auto" w:line="276"/>
        <w:ind w:left="539" w:right="78"/>
      </w:pPr>
      <w:r>
        <w:rPr>
          <w:rFonts w:cs="Calibri" w:hAnsi="Calibri" w:eastAsia="Calibri" w:ascii="Calibri"/>
          <w:spacing w:val="1"/>
          <w:w w:val="100"/>
          <w:sz w:val="20"/>
          <w:szCs w:val="20"/>
        </w:rPr>
        <w:t>J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b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ag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ub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h</w:t>
      </w:r>
      <w:r>
        <w:rPr>
          <w:rFonts w:cs="Calibri" w:hAnsi="Calibri" w:eastAsia="Calibri" w:ascii="Calibri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ban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g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pu</w:t>
      </w:r>
      <w:r>
        <w:rPr>
          <w:rFonts w:cs="Calibri" w:hAnsi="Calibri" w:eastAsia="Calibri" w:ascii="Calibri"/>
          <w:spacing w:val="-2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un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k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ti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sp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k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b</w:t>
      </w:r>
      <w:r>
        <w:rPr>
          <w:rFonts w:cs="Calibri" w:hAnsi="Calibri" w:eastAsia="Calibri" w:ascii="Calibri"/>
          <w:spacing w:val="-2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ra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du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lu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g</w:t>
      </w:r>
      <w:r>
        <w:rPr>
          <w:rFonts w:cs="Calibri" w:hAnsi="Calibri" w:eastAsia="Calibri" w:ascii="Calibri"/>
          <w:spacing w:val="-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i!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0"/>
          <w:szCs w:val="20"/>
        </w:rPr>
        <w:tabs>
          <w:tab w:pos="520" w:val="left"/>
        </w:tabs>
        <w:jc w:val="both"/>
        <w:spacing w:lineRule="auto" w:line="276"/>
        <w:ind w:left="539" w:right="75" w:hanging="427"/>
      </w:pPr>
      <w:r>
        <w:rPr>
          <w:rFonts w:cs="Calibri" w:hAnsi="Calibri" w:eastAsia="Calibri" w:ascii="Calibri"/>
          <w:spacing w:val="0"/>
          <w:w w:val="100"/>
          <w:sz w:val="20"/>
          <w:szCs w:val="20"/>
        </w:rPr>
        <w:t>c)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ab/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1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1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f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w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,</w:t>
      </w:r>
      <w:r>
        <w:rPr>
          <w:rFonts w:cs="Calibri" w:hAnsi="Calibri" w:eastAsia="Calibri" w:ascii="Calibri"/>
          <w:spacing w:val="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us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,</w:t>
      </w:r>
      <w:r>
        <w:rPr>
          <w:rFonts w:cs="Calibri" w:hAnsi="Calibri" w:eastAsia="Calibri" w:ascii="Calibri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1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f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ilm</w:t>
      </w:r>
      <w:r>
        <w:rPr>
          <w:rFonts w:cs="Calibri" w:hAnsi="Calibri" w:eastAsia="Calibri" w:ascii="Calibri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at</w:t>
      </w:r>
      <w:r>
        <w:rPr>
          <w:rFonts w:cs="Calibri" w:hAnsi="Calibri" w:eastAsia="Calibri" w:ascii="Calibri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ic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ri</w:t>
      </w:r>
      <w:r>
        <w:rPr>
          <w:rFonts w:cs="Calibri" w:hAnsi="Calibri" w:eastAsia="Calibri" w:ascii="Calibri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spacing w:val="1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1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w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1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g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ud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ah</w:t>
      </w:r>
      <w:r>
        <w:rPr>
          <w:rFonts w:cs="Calibri" w:hAnsi="Calibri" w:eastAsia="Calibri" w:ascii="Calibri"/>
          <w:spacing w:val="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1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w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b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uny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1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ti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ak</w:t>
      </w:r>
      <w:r>
        <w:rPr>
          <w:rFonts w:cs="Calibri" w:hAnsi="Calibri" w:eastAsia="Calibri" w:ascii="Calibri"/>
          <w:spacing w:val="1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ua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b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b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as</w:t>
      </w:r>
      <w:r>
        <w:rPr>
          <w:rFonts w:cs="Calibri" w:hAnsi="Calibri" w:eastAsia="Calibri" w:ascii="Calibri"/>
          <w:spacing w:val="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k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at</w:t>
      </w:r>
      <w:r>
        <w:rPr>
          <w:rFonts w:cs="Calibri" w:hAnsi="Calibri" w:eastAsia="Calibri" w:ascii="Calibri"/>
          <w:spacing w:val="-2"/>
          <w:w w:val="100"/>
          <w:sz w:val="20"/>
          <w:szCs w:val="20"/>
        </w:rPr>
        <w:t>k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ig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un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,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b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agi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ili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0"/>
          <w:szCs w:val="20"/>
        </w:rPr>
        <w:t>c</w:t>
      </w:r>
      <w:r>
        <w:rPr>
          <w:rFonts w:cs="Calibri" w:hAnsi="Calibri" w:eastAsia="Calibri" w:ascii="Calibri"/>
          <w:i/>
          <w:spacing w:val="1"/>
          <w:w w:val="100"/>
          <w:sz w:val="20"/>
          <w:szCs w:val="20"/>
        </w:rPr>
        <w:t>op</w:t>
      </w:r>
      <w:r>
        <w:rPr>
          <w:rFonts w:cs="Calibri" w:hAnsi="Calibri" w:eastAsia="Calibri" w:ascii="Calibri"/>
          <w:i/>
          <w:spacing w:val="0"/>
          <w:w w:val="100"/>
          <w:sz w:val="20"/>
          <w:szCs w:val="20"/>
        </w:rPr>
        <w:t>y</w:t>
      </w:r>
      <w:r>
        <w:rPr>
          <w:rFonts w:cs="Calibri" w:hAnsi="Calibri" w:eastAsia="Calibri" w:ascii="Calibri"/>
          <w:i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i/>
          <w:spacing w:val="1"/>
          <w:w w:val="100"/>
          <w:sz w:val="20"/>
          <w:szCs w:val="20"/>
        </w:rPr>
        <w:t>gh</w:t>
      </w:r>
      <w:r>
        <w:rPr>
          <w:rFonts w:cs="Calibri" w:hAnsi="Calibri" w:eastAsia="Calibri" w:ascii="Calibri"/>
          <w:i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i/>
          <w:spacing w:val="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rlu</w:t>
      </w:r>
      <w:r>
        <w:rPr>
          <w:rFonts w:cs="Calibri" w:hAnsi="Calibri" w:eastAsia="Calibri" w:ascii="Calibri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b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li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li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z</w:t>
      </w:r>
      <w:r>
        <w:rPr>
          <w:rFonts w:cs="Calibri" w:hAnsi="Calibri" w:eastAsia="Calibri" w:ascii="Calibri"/>
          <w:spacing w:val="-3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-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un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k</w:t>
      </w:r>
      <w:r>
        <w:rPr>
          <w:rFonts w:cs="Calibri" w:hAnsi="Calibri" w:eastAsia="Calibri" w:ascii="Calibri"/>
          <w:spacing w:val="-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gg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un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anny</w:t>
      </w:r>
      <w:r>
        <w:rPr>
          <w:rFonts w:cs="Calibri" w:hAnsi="Calibri" w:eastAsia="Calibri" w:ascii="Calibri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tabs>
          <w:tab w:pos="820" w:val="left"/>
        </w:tabs>
        <w:jc w:val="left"/>
        <w:spacing w:lineRule="auto" w:line="276"/>
        <w:ind w:left="820" w:right="81" w:hanging="281"/>
      </w:pPr>
      <w:r>
        <w:rPr>
          <w:rFonts w:cs="Calibri" w:hAnsi="Calibri" w:eastAsia="Calibri" w:ascii="Calibri"/>
          <w:spacing w:val="0"/>
          <w:w w:val="100"/>
          <w:sz w:val="20"/>
          <w:szCs w:val="20"/>
        </w:rPr>
        <w:t>-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ab/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B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g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2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pan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dan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g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2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2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g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na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2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so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f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w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,</w:t>
      </w:r>
      <w:r>
        <w:rPr>
          <w:rFonts w:cs="Calibri" w:hAnsi="Calibri" w:eastAsia="Calibri" w:ascii="Calibri"/>
          <w:spacing w:val="2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,</w:t>
      </w:r>
      <w:r>
        <w:rPr>
          <w:rFonts w:cs="Calibri" w:hAnsi="Calibri" w:eastAsia="Calibri" w:ascii="Calibri"/>
          <w:spacing w:val="2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2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f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ilm</w:t>
      </w:r>
      <w:r>
        <w:rPr>
          <w:rFonts w:cs="Calibri" w:hAnsi="Calibri" w:eastAsia="Calibri" w:ascii="Calibri"/>
          <w:spacing w:val="2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ba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j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akan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?</w:t>
      </w:r>
      <w:r>
        <w:rPr>
          <w:rFonts w:cs="Calibri" w:hAnsi="Calibri" w:eastAsia="Calibri" w:ascii="Calibri"/>
          <w:spacing w:val="2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K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2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itu</w:t>
      </w:r>
      <w:r>
        <w:rPr>
          <w:rFonts w:cs="Calibri" w:hAnsi="Calibri" w:eastAsia="Calibri" w:ascii="Calibri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paka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2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b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k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gg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-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ha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k</w:t>
      </w:r>
      <w:r>
        <w:rPr>
          <w:rFonts w:cs="Calibri" w:hAnsi="Calibri" w:eastAsia="Calibri" w:ascii="Calibri"/>
          <w:spacing w:val="-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ci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a.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ind w:left="539"/>
      </w:pPr>
      <w:r>
        <w:rPr>
          <w:rFonts w:cs="Calibri" w:hAnsi="Calibri" w:eastAsia="Calibri" w:ascii="Calibri"/>
          <w:spacing w:val="0"/>
          <w:w w:val="100"/>
          <w:sz w:val="20"/>
          <w:szCs w:val="20"/>
        </w:rPr>
        <w:t>-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spacing w:val="3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paka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h</w:t>
      </w:r>
      <w:r>
        <w:rPr>
          <w:rFonts w:cs="Calibri" w:hAnsi="Calibri" w:eastAsia="Calibri" w:ascii="Calibri"/>
          <w:spacing w:val="-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na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h</w:t>
      </w:r>
      <w:r>
        <w:rPr>
          <w:rFonts w:cs="Calibri" w:hAnsi="Calibri" w:eastAsia="Calibri" w:ascii="Calibri"/>
          <w:spacing w:val="-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ih</w:t>
      </w:r>
      <w:r>
        <w:rPr>
          <w:rFonts w:cs="Calibri" w:hAnsi="Calibri" w:eastAsia="Calibri" w:ascii="Calibri"/>
          <w:spacing w:val="-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gg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naka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-1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so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f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w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,</w:t>
      </w:r>
      <w:r>
        <w:rPr>
          <w:rFonts w:cs="Calibri" w:hAnsi="Calibri" w:eastAsia="Calibri" w:ascii="Calibri"/>
          <w:spacing w:val="-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,</w:t>
      </w:r>
      <w:r>
        <w:rPr>
          <w:rFonts w:cs="Calibri" w:hAnsi="Calibri" w:eastAsia="Calibri" w:ascii="Calibri"/>
          <w:spacing w:val="-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-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f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ilm</w:t>
      </w:r>
      <w:r>
        <w:rPr>
          <w:rFonts w:cs="Calibri" w:hAnsi="Calibri" w:eastAsia="Calibri" w:ascii="Calibri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ba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j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akan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?</w:t>
      </w:r>
      <w:r>
        <w:rPr>
          <w:rFonts w:cs="Calibri" w:hAnsi="Calibri" w:eastAsia="Calibri" w:ascii="Calibri"/>
          <w:spacing w:val="-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-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asan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ya?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</w:r>
    </w:p>
    <w:sectPr>
      <w:type w:val="continuous"/>
      <w:pgSz w:w="11900" w:h="16860"/>
      <w:pgMar w:top="1080" w:bottom="280" w:left="1020" w:right="102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